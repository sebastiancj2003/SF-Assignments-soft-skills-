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57" w14:textId="77777777" w:rsidR="00EA381F" w:rsidRPr="00EA381F" w:rsidRDefault="00EA381F" w:rsidP="00EA381F">
      <w:pPr>
        <w:rPr>
          <w:b/>
          <w:bCs/>
          <w:lang w:val="en-IN"/>
        </w:rPr>
      </w:pPr>
      <w:r w:rsidRPr="00EA381F">
        <w:rPr>
          <w:b/>
          <w:bCs/>
          <w:lang w:val="en-IN"/>
        </w:rPr>
        <w:t xml:space="preserve">SF-Assignment </w:t>
      </w:r>
      <w:proofErr w:type="gramStart"/>
      <w:r w:rsidRPr="00EA381F">
        <w:rPr>
          <w:b/>
          <w:bCs/>
          <w:lang w:val="en-IN"/>
        </w:rPr>
        <w:t>4 :</w:t>
      </w:r>
      <w:proofErr w:type="gramEnd"/>
      <w:r w:rsidRPr="00EA381F">
        <w:rPr>
          <w:b/>
          <w:bCs/>
          <w:lang w:val="en-IN"/>
        </w:rPr>
        <w:t xml:space="preserve"> Tenses</w:t>
      </w:r>
    </w:p>
    <w:p w14:paraId="582D9685" w14:textId="46616755" w:rsidR="003A5FBE" w:rsidRDefault="00EA381F" w:rsidP="003A5FBE">
      <w:r>
        <w:t xml:space="preserve">   </w:t>
      </w:r>
    </w:p>
    <w:p w14:paraId="42EF5084" w14:textId="77777777" w:rsidR="00EA381F" w:rsidRDefault="00EA381F" w:rsidP="003A5FBE"/>
    <w:p w14:paraId="3C76ACAC" w14:textId="77777777" w:rsidR="00EA381F" w:rsidRDefault="00EA381F" w:rsidP="003A5FBE"/>
    <w:p w14:paraId="1FA85B34" w14:textId="77777777" w:rsidR="00EA381F" w:rsidRDefault="00EA381F" w:rsidP="003A5FBE"/>
    <w:p w14:paraId="0A9BBE6C" w14:textId="77777777" w:rsidR="00EA381F" w:rsidRDefault="00EA381F" w:rsidP="003A5FBE"/>
    <w:p w14:paraId="2572CD52" w14:textId="77777777" w:rsidR="003A5FBE" w:rsidRDefault="003A5FBE" w:rsidP="003A5FBE"/>
    <w:p w14:paraId="5221C45F" w14:textId="77777777" w:rsidR="00EA381F" w:rsidRDefault="00EA381F" w:rsidP="003A5FBE">
      <w:r w:rsidRPr="00EA381F">
        <w:t>Choose the correct answer.</w:t>
      </w:r>
    </w:p>
    <w:p w14:paraId="20A86225" w14:textId="77777777" w:rsidR="00EA381F" w:rsidRDefault="00EA381F" w:rsidP="003A5FBE"/>
    <w:p w14:paraId="1D311BA4" w14:textId="50D89741" w:rsidR="00EA381F" w:rsidRDefault="00EA381F" w:rsidP="003A5FBE">
      <w:r w:rsidRPr="00EA381F">
        <w:t xml:space="preserve"> 1. He </w:t>
      </w:r>
      <w:r w:rsidR="006515C6">
        <w:t>GOES</w:t>
      </w:r>
      <w:r w:rsidRPr="00EA381F">
        <w:t xml:space="preserve"> to school every day. A) go B) goes C) going D) gone</w:t>
      </w:r>
    </w:p>
    <w:p w14:paraId="55443EDB" w14:textId="678BE8C6" w:rsidR="00EA381F" w:rsidRDefault="00EA381F" w:rsidP="003A5FBE">
      <w:r w:rsidRPr="00EA381F">
        <w:t xml:space="preserve"> 2. They </w:t>
      </w:r>
      <w:r w:rsidR="006515C6">
        <w:t>PLAY</w:t>
      </w:r>
      <w:r w:rsidRPr="00EA381F">
        <w:t xml:space="preserve"> football every weekend. A) play B) plays C) playing D) played </w:t>
      </w:r>
    </w:p>
    <w:p w14:paraId="5983DB4F" w14:textId="5F2F991D" w:rsidR="00EA381F" w:rsidRDefault="00EA381F" w:rsidP="003A5FBE">
      <w:r w:rsidRPr="00EA381F">
        <w:t xml:space="preserve">3. She </w:t>
      </w:r>
      <w:r w:rsidR="006515C6">
        <w:t xml:space="preserve">IS READING </w:t>
      </w:r>
      <w:r w:rsidRPr="00EA381F">
        <w:t xml:space="preserve">a book right now. A) read B) reads C) is reading D) has read </w:t>
      </w:r>
    </w:p>
    <w:p w14:paraId="2751F60F" w14:textId="0A6A4436" w:rsidR="00EA381F" w:rsidRDefault="00EA381F" w:rsidP="003A5FBE">
      <w:r w:rsidRPr="00EA381F">
        <w:t xml:space="preserve">4. We </w:t>
      </w:r>
      <w:r w:rsidR="006515C6">
        <w:t xml:space="preserve">ARE GOING </w:t>
      </w:r>
      <w:r w:rsidRPr="00EA381F">
        <w:t xml:space="preserve">to the party at the moment. A) go B) goes C) going D) are going </w:t>
      </w:r>
    </w:p>
    <w:p w14:paraId="5F47A921" w14:textId="7AC6007E" w:rsidR="006515C6" w:rsidRDefault="00EA381F" w:rsidP="003A5FBE">
      <w:r w:rsidRPr="00EA381F">
        <w:t xml:space="preserve">5. He </w:t>
      </w:r>
      <w:proofErr w:type="gramStart"/>
      <w:r w:rsidR="006515C6">
        <w:t xml:space="preserve">HAS </w:t>
      </w:r>
      <w:r w:rsidRPr="00EA381F">
        <w:t xml:space="preserve"> already</w:t>
      </w:r>
      <w:proofErr w:type="gramEnd"/>
      <w:r w:rsidRPr="00EA381F">
        <w:t xml:space="preserve"> </w:t>
      </w:r>
      <w:r w:rsidR="006515C6">
        <w:t>DONE</w:t>
      </w:r>
      <w:r w:rsidRPr="00EA381F">
        <w:t xml:space="preserve"> his homework. A) has, done B) have, done C) is, doing D) was, doing </w:t>
      </w:r>
    </w:p>
    <w:p w14:paraId="64607494" w14:textId="69DA6924" w:rsidR="006515C6" w:rsidRDefault="00EA381F" w:rsidP="003A5FBE">
      <w:r w:rsidRPr="00EA381F">
        <w:t xml:space="preserve">6. They </w:t>
      </w:r>
      <w:r w:rsidR="006515C6">
        <w:t>HAVE BEEN</w:t>
      </w:r>
      <w:r w:rsidRPr="00EA381F">
        <w:t xml:space="preserve"> to Paris twice. A) have been B) has been C) are being D) were being </w:t>
      </w:r>
    </w:p>
    <w:p w14:paraId="48D9702C" w14:textId="361BF9D4" w:rsidR="006515C6" w:rsidRDefault="00EA381F" w:rsidP="003A5FBE">
      <w:r w:rsidRPr="00EA381F">
        <w:t xml:space="preserve">7. </w:t>
      </w:r>
      <w:proofErr w:type="gramStart"/>
      <w:r w:rsidRPr="00EA381F">
        <w:t xml:space="preserve">She </w:t>
      </w:r>
      <w:r w:rsidR="006515C6">
        <w:t xml:space="preserve"> HAS</w:t>
      </w:r>
      <w:proofErr w:type="gramEnd"/>
      <w:r w:rsidR="006515C6">
        <w:t xml:space="preserve"> BEEN STUDYING </w:t>
      </w:r>
      <w:r w:rsidRPr="00EA381F">
        <w:t xml:space="preserve">for three hours. A) study B) studied C) has been studying D) had studied </w:t>
      </w:r>
    </w:p>
    <w:p w14:paraId="40BBAC21" w14:textId="203CF09C" w:rsidR="006515C6" w:rsidRDefault="00EA381F" w:rsidP="003A5FBE">
      <w:r w:rsidRPr="00EA381F">
        <w:t xml:space="preserve">8. </w:t>
      </w:r>
      <w:proofErr w:type="gramStart"/>
      <w:r w:rsidRPr="00EA381F">
        <w:t xml:space="preserve">They </w:t>
      </w:r>
      <w:r w:rsidR="006515C6">
        <w:t xml:space="preserve"> HAVE</w:t>
      </w:r>
      <w:proofErr w:type="gramEnd"/>
      <w:r w:rsidR="006515C6">
        <w:t xml:space="preserve"> BEEN WAITING </w:t>
      </w:r>
      <w:r w:rsidRPr="00EA381F">
        <w:t xml:space="preserve">here since morning. A) wait B) waits C) waited D) have been waiting </w:t>
      </w:r>
    </w:p>
    <w:p w14:paraId="1E8DEBC6" w14:textId="69B3F17A" w:rsidR="006515C6" w:rsidRDefault="00EA381F" w:rsidP="003A5FBE">
      <w:r w:rsidRPr="00EA381F">
        <w:t xml:space="preserve">9. He </w:t>
      </w:r>
      <w:r w:rsidR="006515C6">
        <w:t xml:space="preserve">WENT </w:t>
      </w:r>
      <w:r w:rsidRPr="00EA381F">
        <w:t xml:space="preserve">to the market yesterday. A) go B) goes C) gone D) went </w:t>
      </w:r>
    </w:p>
    <w:p w14:paraId="03645C3A" w14:textId="2AB63D5E" w:rsidR="006515C6" w:rsidRDefault="00EA381F" w:rsidP="003A5FBE">
      <w:r w:rsidRPr="00EA381F">
        <w:t>10. They</w:t>
      </w:r>
      <w:r w:rsidR="006515C6">
        <w:t xml:space="preserve"> </w:t>
      </w:r>
      <w:proofErr w:type="gramStart"/>
      <w:r w:rsidR="006515C6">
        <w:t xml:space="preserve">WATCHED </w:t>
      </w:r>
      <w:r w:rsidRPr="00EA381F">
        <w:t xml:space="preserve"> a</w:t>
      </w:r>
      <w:proofErr w:type="gramEnd"/>
      <w:r w:rsidRPr="00EA381F">
        <w:t xml:space="preserve"> movie last night. A) watch B) watches C) watched D) watching </w:t>
      </w:r>
    </w:p>
    <w:p w14:paraId="608C7F27" w14:textId="5BCE95FC" w:rsidR="006515C6" w:rsidRDefault="00EA381F" w:rsidP="003A5FBE">
      <w:r w:rsidRPr="00EA381F">
        <w:t xml:space="preserve">11. </w:t>
      </w:r>
      <w:proofErr w:type="gramStart"/>
      <w:r w:rsidRPr="00EA381F">
        <w:t xml:space="preserve">She </w:t>
      </w:r>
      <w:r w:rsidR="006515C6">
        <w:t xml:space="preserve"> SANG</w:t>
      </w:r>
      <w:proofErr w:type="gramEnd"/>
      <w:r w:rsidR="006515C6">
        <w:t xml:space="preserve"> </w:t>
      </w:r>
      <w:r w:rsidRPr="00EA381F">
        <w:t xml:space="preserve">while I was cooking. A) sang B) sing C) singing D) was singing </w:t>
      </w:r>
    </w:p>
    <w:p w14:paraId="60C3859A" w14:textId="496F3027" w:rsidR="006515C6" w:rsidRDefault="00EA381F" w:rsidP="003A5FBE">
      <w:r w:rsidRPr="00EA381F">
        <w:t xml:space="preserve">12. We </w:t>
      </w:r>
      <w:r w:rsidR="006515C6">
        <w:t xml:space="preserve">WERE WATCHING </w:t>
      </w:r>
      <w:r w:rsidRPr="00EA381F">
        <w:t xml:space="preserve">TV when it started raining. A) watch B) watched C) watching D) were watching </w:t>
      </w:r>
    </w:p>
    <w:p w14:paraId="5C0BC051" w14:textId="7B773B13" w:rsidR="006515C6" w:rsidRDefault="00EA381F" w:rsidP="003A5FBE">
      <w:r w:rsidRPr="00EA381F">
        <w:t xml:space="preserve">13. By the time we arrived, they </w:t>
      </w:r>
      <w:r w:rsidR="006515C6">
        <w:t xml:space="preserve">HAD </w:t>
      </w:r>
      <w:r w:rsidRPr="00EA381F">
        <w:t xml:space="preserve">already </w:t>
      </w:r>
      <w:proofErr w:type="gramStart"/>
      <w:r w:rsidR="006515C6">
        <w:t xml:space="preserve">LEFT </w:t>
      </w:r>
      <w:r w:rsidRPr="00EA381F">
        <w:t>.</w:t>
      </w:r>
      <w:proofErr w:type="gramEnd"/>
      <w:r w:rsidRPr="00EA381F">
        <w:t xml:space="preserve"> A) has, left B) had, left C) have, left D) is, leaving </w:t>
      </w:r>
    </w:p>
    <w:p w14:paraId="5D05B09A" w14:textId="5897F0C0" w:rsidR="006515C6" w:rsidRDefault="00EA381F" w:rsidP="003A5FBE">
      <w:r w:rsidRPr="00EA381F">
        <w:t xml:space="preserve">14. She </w:t>
      </w:r>
      <w:r w:rsidR="006515C6">
        <w:t xml:space="preserve">HAD READ </w:t>
      </w:r>
      <w:r w:rsidRPr="00EA381F">
        <w:t xml:space="preserve">the book before he asked. A) had read B) has read C) read D) reading </w:t>
      </w:r>
    </w:p>
    <w:p w14:paraId="16FC1862" w14:textId="6AF2AE40" w:rsidR="003A5FBE" w:rsidRDefault="00EA381F" w:rsidP="003A5FBE">
      <w:pPr>
        <w:rPr>
          <w:lang w:val="en-IN"/>
        </w:rPr>
      </w:pPr>
      <w:r w:rsidRPr="00EA381F">
        <w:t xml:space="preserve">15. He </w:t>
      </w:r>
      <w:r w:rsidR="006515C6">
        <w:t xml:space="preserve">WILL BE DRIVING </w:t>
      </w:r>
      <w:r w:rsidRPr="00EA381F">
        <w:t>to work at this time tomorrow. A) drive B) drives C) will be driving D) drove</w:t>
      </w:r>
    </w:p>
    <w:p w14:paraId="17C5CFA5" w14:textId="77777777" w:rsidR="003A5FBE" w:rsidRDefault="003A5FBE" w:rsidP="003A5FBE">
      <w:pPr>
        <w:rPr>
          <w:lang w:val="en-IN"/>
        </w:rPr>
      </w:pPr>
    </w:p>
    <w:p w14:paraId="2A84A4BC" w14:textId="77777777" w:rsidR="003A5FBE" w:rsidRDefault="003A5FBE" w:rsidP="003A5FBE">
      <w:pPr>
        <w:rPr>
          <w:lang w:val="en-IN"/>
        </w:rPr>
      </w:pPr>
    </w:p>
    <w:p w14:paraId="3744AE5C" w14:textId="77777777" w:rsidR="003A5FBE" w:rsidRDefault="003A5FBE" w:rsidP="003A5FBE">
      <w:pPr>
        <w:rPr>
          <w:lang w:val="en-IN"/>
        </w:rPr>
      </w:pPr>
    </w:p>
    <w:p w14:paraId="508A1158" w14:textId="77777777" w:rsidR="003A5FBE" w:rsidRDefault="003A5FBE" w:rsidP="003A5FBE">
      <w:pPr>
        <w:rPr>
          <w:lang w:val="en-IN"/>
        </w:rPr>
      </w:pPr>
    </w:p>
    <w:p w14:paraId="2A057F38" w14:textId="77777777" w:rsidR="003A5FBE" w:rsidRDefault="003A5FBE" w:rsidP="003A5FBE">
      <w:pPr>
        <w:rPr>
          <w:lang w:val="en-IN"/>
        </w:rPr>
      </w:pPr>
    </w:p>
    <w:p w14:paraId="64ABF56B" w14:textId="77777777" w:rsidR="003A5FBE" w:rsidRDefault="003A5FBE" w:rsidP="003A5FBE">
      <w:pPr>
        <w:rPr>
          <w:lang w:val="en-IN"/>
        </w:rPr>
      </w:pPr>
    </w:p>
    <w:p w14:paraId="0DB3CE21" w14:textId="77777777" w:rsidR="003A5FBE" w:rsidRDefault="003A5FBE" w:rsidP="003A5FBE">
      <w:pPr>
        <w:rPr>
          <w:lang w:val="en-IN"/>
        </w:rPr>
      </w:pPr>
    </w:p>
    <w:p w14:paraId="43E0838A" w14:textId="77777777" w:rsidR="003A5FBE" w:rsidRDefault="003A5FBE" w:rsidP="003A5FBE">
      <w:pPr>
        <w:rPr>
          <w:lang w:val="en-IN"/>
        </w:rPr>
      </w:pPr>
    </w:p>
    <w:p w14:paraId="37E119B8" w14:textId="77777777" w:rsidR="003A5FBE" w:rsidRDefault="003A5FBE" w:rsidP="003A5FBE">
      <w:pPr>
        <w:rPr>
          <w:lang w:val="en-IN"/>
        </w:rPr>
      </w:pPr>
    </w:p>
    <w:p w14:paraId="2CBFC2E4" w14:textId="77777777" w:rsidR="003A5FBE" w:rsidRDefault="003A5FBE" w:rsidP="003A5FBE">
      <w:pPr>
        <w:rPr>
          <w:lang w:val="en-IN"/>
        </w:rPr>
      </w:pPr>
    </w:p>
    <w:p w14:paraId="6388F23F" w14:textId="77777777" w:rsidR="003A5FBE" w:rsidRDefault="003A5FBE" w:rsidP="003A5FBE">
      <w:pPr>
        <w:rPr>
          <w:lang w:val="en-IN"/>
        </w:rPr>
      </w:pPr>
    </w:p>
    <w:p w14:paraId="6B7B8BD3" w14:textId="77777777" w:rsidR="00A9204E" w:rsidRPr="002B5714" w:rsidRDefault="00A9204E">
      <w:pPr>
        <w:rPr>
          <w:lang w:val="en-IN"/>
        </w:rPr>
      </w:pPr>
    </w:p>
    <w:sectPr w:rsidR="00A9204E" w:rsidRPr="002B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6090266">
    <w:abstractNumId w:val="19"/>
  </w:num>
  <w:num w:numId="2" w16cid:durableId="1059476049">
    <w:abstractNumId w:val="12"/>
  </w:num>
  <w:num w:numId="3" w16cid:durableId="50620490">
    <w:abstractNumId w:val="10"/>
  </w:num>
  <w:num w:numId="4" w16cid:durableId="80377029">
    <w:abstractNumId w:val="21"/>
  </w:num>
  <w:num w:numId="5" w16cid:durableId="15474440">
    <w:abstractNumId w:val="13"/>
  </w:num>
  <w:num w:numId="6" w16cid:durableId="719138024">
    <w:abstractNumId w:val="16"/>
  </w:num>
  <w:num w:numId="7" w16cid:durableId="1511065853">
    <w:abstractNumId w:val="18"/>
  </w:num>
  <w:num w:numId="8" w16cid:durableId="355424343">
    <w:abstractNumId w:val="9"/>
  </w:num>
  <w:num w:numId="9" w16cid:durableId="246351386">
    <w:abstractNumId w:val="7"/>
  </w:num>
  <w:num w:numId="10" w16cid:durableId="1825851892">
    <w:abstractNumId w:val="6"/>
  </w:num>
  <w:num w:numId="11" w16cid:durableId="1518495902">
    <w:abstractNumId w:val="5"/>
  </w:num>
  <w:num w:numId="12" w16cid:durableId="434328027">
    <w:abstractNumId w:val="4"/>
  </w:num>
  <w:num w:numId="13" w16cid:durableId="572619680">
    <w:abstractNumId w:val="8"/>
  </w:num>
  <w:num w:numId="14" w16cid:durableId="340745589">
    <w:abstractNumId w:val="3"/>
  </w:num>
  <w:num w:numId="15" w16cid:durableId="1371493885">
    <w:abstractNumId w:val="2"/>
  </w:num>
  <w:num w:numId="16" w16cid:durableId="1042249988">
    <w:abstractNumId w:val="1"/>
  </w:num>
  <w:num w:numId="17" w16cid:durableId="1043361521">
    <w:abstractNumId w:val="0"/>
  </w:num>
  <w:num w:numId="18" w16cid:durableId="537933122">
    <w:abstractNumId w:val="14"/>
  </w:num>
  <w:num w:numId="19" w16cid:durableId="1173645660">
    <w:abstractNumId w:val="15"/>
  </w:num>
  <w:num w:numId="20" w16cid:durableId="1756703418">
    <w:abstractNumId w:val="20"/>
  </w:num>
  <w:num w:numId="21" w16cid:durableId="1980454403">
    <w:abstractNumId w:val="17"/>
  </w:num>
  <w:num w:numId="22" w16cid:durableId="220287545">
    <w:abstractNumId w:val="11"/>
  </w:num>
  <w:num w:numId="23" w16cid:durableId="6310628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14"/>
    <w:rsid w:val="002B5714"/>
    <w:rsid w:val="003A5FBE"/>
    <w:rsid w:val="005D1D9E"/>
    <w:rsid w:val="00645252"/>
    <w:rsid w:val="006515C6"/>
    <w:rsid w:val="006D3D74"/>
    <w:rsid w:val="0083569A"/>
    <w:rsid w:val="008E55A6"/>
    <w:rsid w:val="00A775B4"/>
    <w:rsid w:val="00A9204E"/>
    <w:rsid w:val="00CF2116"/>
    <w:rsid w:val="00E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305"/>
  <w15:chartTrackingRefBased/>
  <w15:docId w15:val="{82312DA3-0C0C-4DB6-885B-E3D19AD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36D40DAE-F40C-41FD-A42F-B47C4FA12E7A%7d\%7b02158CCF-2963-44D5-9ED5-895B2427092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{02158CCF-2963-44D5-9ED5-895B24270922}tf02786999_win32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SEBASTIAN CJ</cp:lastModifiedBy>
  <cp:revision>2</cp:revision>
  <dcterms:created xsi:type="dcterms:W3CDTF">2025-04-10T07:25:00Z</dcterms:created>
  <dcterms:modified xsi:type="dcterms:W3CDTF">2025-04-10T07:25:00Z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