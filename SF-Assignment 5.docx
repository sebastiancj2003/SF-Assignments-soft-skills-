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75D57" w14:textId="77777777" w:rsidR="00EA381F" w:rsidRPr="00EA381F" w:rsidRDefault="00EA381F" w:rsidP="00EA381F">
      <w:pPr>
        <w:rPr>
          <w:b/>
          <w:bCs/>
          <w:lang w:val="en-IN"/>
        </w:rPr>
      </w:pPr>
      <w:r w:rsidRPr="00EA381F">
        <w:rPr>
          <w:b/>
          <w:bCs/>
          <w:lang w:val="en-IN"/>
        </w:rPr>
        <w:t xml:space="preserve">SF-Assignment </w:t>
      </w:r>
      <w:proofErr w:type="gramStart"/>
      <w:r w:rsidRPr="00EA381F">
        <w:rPr>
          <w:b/>
          <w:bCs/>
          <w:lang w:val="en-IN"/>
        </w:rPr>
        <w:t>4 :</w:t>
      </w:r>
      <w:proofErr w:type="gramEnd"/>
      <w:r w:rsidRPr="00EA381F">
        <w:rPr>
          <w:b/>
          <w:bCs/>
          <w:lang w:val="en-IN"/>
        </w:rPr>
        <w:t xml:space="preserve"> Tenses</w:t>
      </w:r>
    </w:p>
    <w:p w14:paraId="582D9685" w14:textId="46616755" w:rsidR="003A5FBE" w:rsidRDefault="00EA381F" w:rsidP="003A5FBE">
      <w:r>
        <w:t xml:space="preserve">   </w:t>
      </w:r>
    </w:p>
    <w:p w14:paraId="42EF5084" w14:textId="77777777" w:rsidR="00EA381F" w:rsidRDefault="00EA381F" w:rsidP="003A5FBE"/>
    <w:p w14:paraId="3C76ACAC" w14:textId="77777777" w:rsidR="00EA381F" w:rsidRDefault="00EA381F" w:rsidP="003A5FBE"/>
    <w:p w14:paraId="1FA85B34" w14:textId="77777777" w:rsidR="00EA381F" w:rsidRDefault="00EA381F" w:rsidP="003A5FBE"/>
    <w:p w14:paraId="0A9BBE6C" w14:textId="77777777" w:rsidR="00EA381F" w:rsidRDefault="00EA381F" w:rsidP="003A5FBE"/>
    <w:p w14:paraId="4A183B8E" w14:textId="5CB0D29C" w:rsidR="00A06EDA" w:rsidRDefault="00A06EDA" w:rsidP="00A06EDA">
      <w:pPr>
        <w:rPr>
          <w:b/>
          <w:bCs/>
          <w:lang w:val="en-IN"/>
        </w:rPr>
      </w:pPr>
      <w:r w:rsidRPr="00A06EDA">
        <w:rPr>
          <w:b/>
          <w:bCs/>
          <w:lang w:val="en-IN"/>
        </w:rPr>
        <w:t>SF-Assignment 5: Verbs</w:t>
      </w:r>
      <w:r>
        <w:rPr>
          <w:b/>
          <w:bCs/>
          <w:lang w:val="en-IN"/>
        </w:rPr>
        <w:t xml:space="preserve">   </w:t>
      </w:r>
    </w:p>
    <w:p w14:paraId="5ABB451E" w14:textId="77777777" w:rsidR="00A06EDA" w:rsidRDefault="00A06EDA" w:rsidP="00A06EDA">
      <w:pPr>
        <w:rPr>
          <w:b/>
          <w:bCs/>
          <w:lang w:val="en-IN"/>
        </w:rPr>
      </w:pPr>
    </w:p>
    <w:p w14:paraId="011DDFB1" w14:textId="77777777" w:rsidR="00A06EDA" w:rsidRDefault="00A06EDA" w:rsidP="00A06EDA">
      <w:pPr>
        <w:rPr>
          <w:b/>
          <w:bCs/>
          <w:lang w:val="en-IN"/>
        </w:rPr>
      </w:pPr>
    </w:p>
    <w:p w14:paraId="1C41D596" w14:textId="77777777" w:rsidR="00A06EDA" w:rsidRPr="00A06EDA" w:rsidRDefault="00A06EDA" w:rsidP="00A06EDA">
      <w:pPr>
        <w:rPr>
          <w:b/>
          <w:bCs/>
          <w:lang w:val="en-IN"/>
        </w:rPr>
      </w:pPr>
    </w:p>
    <w:p w14:paraId="66C078EF" w14:textId="77777777" w:rsidR="00A06EDA" w:rsidRDefault="00A06EDA" w:rsidP="00A06EDA">
      <w:pPr>
        <w:rPr>
          <w:lang w:val="en-IN"/>
        </w:rPr>
      </w:pPr>
      <w:r w:rsidRPr="00A06EDA">
        <w:rPr>
          <w:lang w:val="en-IN"/>
        </w:rPr>
        <w:t xml:space="preserve">Choose the correct answer. </w:t>
      </w:r>
    </w:p>
    <w:p w14:paraId="04DCED61" w14:textId="77777777" w:rsidR="00A06EDA" w:rsidRDefault="00A06EDA" w:rsidP="00A06EDA">
      <w:pPr>
        <w:rPr>
          <w:lang w:val="en-IN"/>
        </w:rPr>
      </w:pPr>
    </w:p>
    <w:p w14:paraId="3E6FAA22" w14:textId="12A15AC7" w:rsidR="00A06EDA" w:rsidRDefault="00A06EDA" w:rsidP="00A06EDA">
      <w:pPr>
        <w:rPr>
          <w:lang w:val="en-IN"/>
        </w:rPr>
      </w:pPr>
      <w:r w:rsidRPr="00A06EDA">
        <w:rPr>
          <w:lang w:val="en-IN"/>
        </w:rPr>
        <w:t xml:space="preserve">1. She </w:t>
      </w:r>
      <w:proofErr w:type="gramStart"/>
      <w:r w:rsidR="00E73ECA">
        <w:rPr>
          <w:lang w:val="en-IN"/>
        </w:rPr>
        <w:t xml:space="preserve">CAN </w:t>
      </w:r>
      <w:r w:rsidRPr="00A06EDA">
        <w:rPr>
          <w:lang w:val="en-IN"/>
        </w:rPr>
        <w:t xml:space="preserve"> speak</w:t>
      </w:r>
      <w:proofErr w:type="gramEnd"/>
      <w:r w:rsidRPr="00A06EDA">
        <w:rPr>
          <w:lang w:val="en-IN"/>
        </w:rPr>
        <w:t xml:space="preserve"> three languages fluently. A) can B) should C) might D) must </w:t>
      </w:r>
    </w:p>
    <w:p w14:paraId="6536AEA5" w14:textId="27A73DA4" w:rsidR="00A06EDA" w:rsidRDefault="00A06EDA" w:rsidP="00A06EDA">
      <w:pPr>
        <w:rPr>
          <w:lang w:val="en-IN"/>
        </w:rPr>
      </w:pPr>
      <w:r w:rsidRPr="00A06EDA">
        <w:rPr>
          <w:lang w:val="en-IN"/>
        </w:rPr>
        <w:t xml:space="preserve">2. You </w:t>
      </w:r>
      <w:proofErr w:type="gramStart"/>
      <w:r w:rsidR="00E73ECA">
        <w:rPr>
          <w:lang w:val="en-IN"/>
        </w:rPr>
        <w:t xml:space="preserve">SHOULD </w:t>
      </w:r>
      <w:r w:rsidRPr="00A06EDA">
        <w:rPr>
          <w:lang w:val="en-IN"/>
        </w:rPr>
        <w:t xml:space="preserve"> finish</w:t>
      </w:r>
      <w:proofErr w:type="gramEnd"/>
      <w:r w:rsidRPr="00A06EDA">
        <w:rPr>
          <w:lang w:val="en-IN"/>
        </w:rPr>
        <w:t xml:space="preserve"> your homework before going out. A) can B) should C) might D) could </w:t>
      </w:r>
    </w:p>
    <w:p w14:paraId="35D3BAA3" w14:textId="6506DE76" w:rsidR="00A06EDA" w:rsidRDefault="00A06EDA" w:rsidP="00A06EDA">
      <w:pPr>
        <w:rPr>
          <w:lang w:val="en-IN"/>
        </w:rPr>
      </w:pPr>
      <w:r w:rsidRPr="00A06EDA">
        <w:rPr>
          <w:lang w:val="en-IN"/>
        </w:rPr>
        <w:t xml:space="preserve">3. They </w:t>
      </w:r>
      <w:proofErr w:type="gramStart"/>
      <w:r w:rsidR="00E73ECA">
        <w:rPr>
          <w:lang w:val="en-IN"/>
        </w:rPr>
        <w:t xml:space="preserve">MIGHT </w:t>
      </w:r>
      <w:r w:rsidRPr="00A06EDA">
        <w:rPr>
          <w:lang w:val="en-IN"/>
        </w:rPr>
        <w:t xml:space="preserve"> be</w:t>
      </w:r>
      <w:proofErr w:type="gramEnd"/>
      <w:r w:rsidRPr="00A06EDA">
        <w:rPr>
          <w:lang w:val="en-IN"/>
        </w:rPr>
        <w:t xml:space="preserve"> at home because their car is not in the driveway. A) can B) should C) must D) might </w:t>
      </w:r>
    </w:p>
    <w:p w14:paraId="58934CB0" w14:textId="68D2B30A" w:rsidR="00A06EDA" w:rsidRDefault="00A06EDA" w:rsidP="00A06EDA">
      <w:pPr>
        <w:rPr>
          <w:lang w:val="en-IN"/>
        </w:rPr>
      </w:pPr>
      <w:r w:rsidRPr="00A06EDA">
        <w:rPr>
          <w:lang w:val="en-IN"/>
        </w:rPr>
        <w:t xml:space="preserve">4. If you want to be fit, you </w:t>
      </w:r>
      <w:r w:rsidR="00E73ECA">
        <w:rPr>
          <w:lang w:val="en-IN"/>
        </w:rPr>
        <w:t>MUST</w:t>
      </w:r>
      <w:r w:rsidRPr="00A06EDA">
        <w:rPr>
          <w:lang w:val="en-IN"/>
        </w:rPr>
        <w:t xml:space="preserve"> exercise regularly. A) can B) should C) might D) must </w:t>
      </w:r>
    </w:p>
    <w:p w14:paraId="030B98A7" w14:textId="6ADD472A" w:rsidR="00A06EDA" w:rsidRDefault="00A06EDA" w:rsidP="00A06EDA">
      <w:pPr>
        <w:rPr>
          <w:lang w:val="en-IN"/>
        </w:rPr>
      </w:pPr>
      <w:r w:rsidRPr="00A06EDA">
        <w:rPr>
          <w:lang w:val="en-IN"/>
        </w:rPr>
        <w:t xml:space="preserve">5. </w:t>
      </w:r>
      <w:r w:rsidR="00E73ECA">
        <w:rPr>
          <w:lang w:val="en-IN"/>
        </w:rPr>
        <w:t xml:space="preserve">WILL </w:t>
      </w:r>
      <w:r w:rsidRPr="00A06EDA">
        <w:rPr>
          <w:lang w:val="en-IN"/>
        </w:rPr>
        <w:t xml:space="preserve">you help me with my project? A) Should B) Must C) Will D) Might </w:t>
      </w:r>
    </w:p>
    <w:p w14:paraId="4DD61499" w14:textId="6FB65D8C" w:rsidR="00A06EDA" w:rsidRDefault="00A06EDA" w:rsidP="00A06EDA">
      <w:pPr>
        <w:rPr>
          <w:lang w:val="en-IN"/>
        </w:rPr>
      </w:pPr>
      <w:r w:rsidRPr="00A06EDA">
        <w:rPr>
          <w:lang w:val="en-IN"/>
        </w:rPr>
        <w:t xml:space="preserve">6. We </w:t>
      </w:r>
      <w:proofErr w:type="gramStart"/>
      <w:r w:rsidR="00E73ECA">
        <w:rPr>
          <w:lang w:val="en-IN"/>
        </w:rPr>
        <w:t xml:space="preserve">MUST </w:t>
      </w:r>
      <w:r w:rsidRPr="00A06EDA">
        <w:rPr>
          <w:lang w:val="en-IN"/>
        </w:rPr>
        <w:t xml:space="preserve"> leave</w:t>
      </w:r>
      <w:proofErr w:type="gramEnd"/>
      <w:r w:rsidRPr="00A06EDA">
        <w:rPr>
          <w:lang w:val="en-IN"/>
        </w:rPr>
        <w:t xml:space="preserve"> now if we want to catch the early train. A) can B) must C) might D) should </w:t>
      </w:r>
    </w:p>
    <w:p w14:paraId="5B6C0C52" w14:textId="43795B52" w:rsidR="00A06EDA" w:rsidRDefault="00A06EDA" w:rsidP="00A06EDA">
      <w:pPr>
        <w:rPr>
          <w:lang w:val="en-IN"/>
        </w:rPr>
      </w:pPr>
      <w:r w:rsidRPr="00A06EDA">
        <w:rPr>
          <w:lang w:val="en-IN"/>
        </w:rPr>
        <w:t xml:space="preserve">7. I </w:t>
      </w:r>
      <w:r w:rsidR="00E73ECA">
        <w:rPr>
          <w:lang w:val="en-IN"/>
        </w:rPr>
        <w:t xml:space="preserve">WILL </w:t>
      </w:r>
      <w:r w:rsidRPr="00A06EDA">
        <w:rPr>
          <w:lang w:val="en-IN"/>
        </w:rPr>
        <w:t xml:space="preserve">call you back later; I’m a bit busy right now. A) must B) should C) can D) will </w:t>
      </w:r>
    </w:p>
    <w:p w14:paraId="30E4C13F" w14:textId="64262845" w:rsidR="00A06EDA" w:rsidRDefault="00A06EDA" w:rsidP="00A06EDA">
      <w:pPr>
        <w:rPr>
          <w:lang w:val="en-IN"/>
        </w:rPr>
      </w:pPr>
      <w:r w:rsidRPr="00A06EDA">
        <w:rPr>
          <w:lang w:val="en-IN"/>
        </w:rPr>
        <w:t xml:space="preserve">8. He </w:t>
      </w:r>
      <w:proofErr w:type="gramStart"/>
      <w:r w:rsidR="00E73ECA">
        <w:rPr>
          <w:lang w:val="en-IN"/>
        </w:rPr>
        <w:t xml:space="preserve">MUST </w:t>
      </w:r>
      <w:r w:rsidRPr="00A06EDA">
        <w:rPr>
          <w:lang w:val="en-IN"/>
        </w:rPr>
        <w:t xml:space="preserve"> be</w:t>
      </w:r>
      <w:proofErr w:type="gramEnd"/>
      <w:r w:rsidRPr="00A06EDA">
        <w:rPr>
          <w:lang w:val="en-IN"/>
        </w:rPr>
        <w:t xml:space="preserve"> tired after working all day. A) must B) should C) might D) can </w:t>
      </w:r>
    </w:p>
    <w:p w14:paraId="0325C0FA" w14:textId="3D263EB6" w:rsidR="00A06EDA" w:rsidRDefault="00A06EDA" w:rsidP="00A06EDA">
      <w:pPr>
        <w:rPr>
          <w:lang w:val="en-IN"/>
        </w:rPr>
      </w:pPr>
      <w:r w:rsidRPr="00A06EDA">
        <w:rPr>
          <w:lang w:val="en-IN"/>
        </w:rPr>
        <w:t xml:space="preserve">9. </w:t>
      </w:r>
      <w:proofErr w:type="gramStart"/>
      <w:r w:rsidRPr="00A06EDA">
        <w:rPr>
          <w:lang w:val="en-IN"/>
        </w:rPr>
        <w:t xml:space="preserve">You </w:t>
      </w:r>
      <w:r w:rsidR="00E73ECA">
        <w:rPr>
          <w:lang w:val="en-IN"/>
        </w:rPr>
        <w:t xml:space="preserve"> MUST</w:t>
      </w:r>
      <w:proofErr w:type="gramEnd"/>
      <w:r w:rsidR="00E73ECA">
        <w:rPr>
          <w:lang w:val="en-IN"/>
        </w:rPr>
        <w:t xml:space="preserve"> </w:t>
      </w:r>
      <w:r w:rsidRPr="00A06EDA">
        <w:rPr>
          <w:lang w:val="en-IN"/>
        </w:rPr>
        <w:t xml:space="preserve">not park here; it's a no-parking zone. A) can B) must C) might D) could </w:t>
      </w:r>
    </w:p>
    <w:p w14:paraId="1EB19393" w14:textId="1F522EFF" w:rsidR="00A06EDA" w:rsidRPr="00A06EDA" w:rsidRDefault="00A06EDA" w:rsidP="00A06EDA">
      <w:pPr>
        <w:rPr>
          <w:lang w:val="en-IN"/>
        </w:rPr>
      </w:pPr>
      <w:r w:rsidRPr="00A06EDA">
        <w:rPr>
          <w:lang w:val="en-IN"/>
        </w:rPr>
        <w:t xml:space="preserve">10. </w:t>
      </w:r>
      <w:r w:rsidR="00E73ECA">
        <w:rPr>
          <w:lang w:val="en-IN"/>
        </w:rPr>
        <w:t xml:space="preserve">CAN </w:t>
      </w:r>
      <w:r w:rsidRPr="00A06EDA">
        <w:rPr>
          <w:lang w:val="en-IN"/>
        </w:rPr>
        <w:t xml:space="preserve">I borrow your pen for a </w:t>
      </w:r>
      <w:proofErr w:type="gramStart"/>
      <w:r w:rsidRPr="00A06EDA">
        <w:rPr>
          <w:lang w:val="en-IN"/>
        </w:rPr>
        <w:t>moment ?</w:t>
      </w:r>
      <w:proofErr w:type="gramEnd"/>
      <w:r w:rsidRPr="00A06EDA">
        <w:rPr>
          <w:lang w:val="en-IN"/>
        </w:rPr>
        <w:t xml:space="preserve"> A) Should B) Must C) Can D) Might</w:t>
      </w:r>
    </w:p>
    <w:p w14:paraId="2A84A4BC" w14:textId="77777777" w:rsidR="003A5FBE" w:rsidRDefault="003A5FBE" w:rsidP="003A5FBE">
      <w:pPr>
        <w:rPr>
          <w:lang w:val="en-IN"/>
        </w:rPr>
      </w:pPr>
    </w:p>
    <w:p w14:paraId="3744AE5C" w14:textId="77777777" w:rsidR="003A5FBE" w:rsidRDefault="003A5FBE" w:rsidP="003A5FBE">
      <w:pPr>
        <w:rPr>
          <w:lang w:val="en-IN"/>
        </w:rPr>
      </w:pPr>
    </w:p>
    <w:p w14:paraId="508A1158" w14:textId="77777777" w:rsidR="003A5FBE" w:rsidRDefault="003A5FBE" w:rsidP="003A5FBE">
      <w:pPr>
        <w:rPr>
          <w:lang w:val="en-IN"/>
        </w:rPr>
      </w:pPr>
    </w:p>
    <w:p w14:paraId="2A057F38" w14:textId="77777777" w:rsidR="003A5FBE" w:rsidRDefault="003A5FBE" w:rsidP="003A5FBE">
      <w:pPr>
        <w:rPr>
          <w:lang w:val="en-IN"/>
        </w:rPr>
      </w:pPr>
    </w:p>
    <w:p w14:paraId="64ABF56B" w14:textId="77777777" w:rsidR="003A5FBE" w:rsidRDefault="003A5FBE" w:rsidP="003A5FBE">
      <w:pPr>
        <w:rPr>
          <w:lang w:val="en-IN"/>
        </w:rPr>
      </w:pPr>
    </w:p>
    <w:p w14:paraId="0DB3CE21" w14:textId="77777777" w:rsidR="003A5FBE" w:rsidRDefault="003A5FBE" w:rsidP="003A5FBE">
      <w:pPr>
        <w:rPr>
          <w:lang w:val="en-IN"/>
        </w:rPr>
      </w:pPr>
    </w:p>
    <w:p w14:paraId="43E0838A" w14:textId="77777777" w:rsidR="003A5FBE" w:rsidRDefault="003A5FBE" w:rsidP="003A5FBE">
      <w:pPr>
        <w:rPr>
          <w:lang w:val="en-IN"/>
        </w:rPr>
      </w:pPr>
    </w:p>
    <w:p w14:paraId="37E119B8" w14:textId="77777777" w:rsidR="003A5FBE" w:rsidRDefault="003A5FBE" w:rsidP="003A5FBE">
      <w:pPr>
        <w:rPr>
          <w:lang w:val="en-IN"/>
        </w:rPr>
      </w:pPr>
    </w:p>
    <w:p w14:paraId="2CBFC2E4" w14:textId="77777777" w:rsidR="003A5FBE" w:rsidRDefault="003A5FBE" w:rsidP="003A5FBE">
      <w:pPr>
        <w:rPr>
          <w:lang w:val="en-IN"/>
        </w:rPr>
      </w:pPr>
    </w:p>
    <w:p w14:paraId="6388F23F" w14:textId="77777777" w:rsidR="003A5FBE" w:rsidRDefault="003A5FBE" w:rsidP="003A5FBE">
      <w:pPr>
        <w:rPr>
          <w:lang w:val="en-IN"/>
        </w:rPr>
      </w:pPr>
    </w:p>
    <w:p w14:paraId="6B7B8BD3" w14:textId="77777777" w:rsidR="00A9204E" w:rsidRPr="002B5714" w:rsidRDefault="00A9204E">
      <w:pPr>
        <w:rPr>
          <w:lang w:val="en-IN"/>
        </w:rPr>
      </w:pPr>
    </w:p>
    <w:sectPr w:rsidR="00A9204E" w:rsidRPr="002B5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916090266">
    <w:abstractNumId w:val="19"/>
  </w:num>
  <w:num w:numId="2" w16cid:durableId="1059476049">
    <w:abstractNumId w:val="12"/>
  </w:num>
  <w:num w:numId="3" w16cid:durableId="50620490">
    <w:abstractNumId w:val="10"/>
  </w:num>
  <w:num w:numId="4" w16cid:durableId="80377029">
    <w:abstractNumId w:val="21"/>
  </w:num>
  <w:num w:numId="5" w16cid:durableId="15474440">
    <w:abstractNumId w:val="13"/>
  </w:num>
  <w:num w:numId="6" w16cid:durableId="719138024">
    <w:abstractNumId w:val="16"/>
  </w:num>
  <w:num w:numId="7" w16cid:durableId="1511065853">
    <w:abstractNumId w:val="18"/>
  </w:num>
  <w:num w:numId="8" w16cid:durableId="355424343">
    <w:abstractNumId w:val="9"/>
  </w:num>
  <w:num w:numId="9" w16cid:durableId="246351386">
    <w:abstractNumId w:val="7"/>
  </w:num>
  <w:num w:numId="10" w16cid:durableId="1825851892">
    <w:abstractNumId w:val="6"/>
  </w:num>
  <w:num w:numId="11" w16cid:durableId="1518495902">
    <w:abstractNumId w:val="5"/>
  </w:num>
  <w:num w:numId="12" w16cid:durableId="434328027">
    <w:abstractNumId w:val="4"/>
  </w:num>
  <w:num w:numId="13" w16cid:durableId="572619680">
    <w:abstractNumId w:val="8"/>
  </w:num>
  <w:num w:numId="14" w16cid:durableId="340745589">
    <w:abstractNumId w:val="3"/>
  </w:num>
  <w:num w:numId="15" w16cid:durableId="1371493885">
    <w:abstractNumId w:val="2"/>
  </w:num>
  <w:num w:numId="16" w16cid:durableId="1042249988">
    <w:abstractNumId w:val="1"/>
  </w:num>
  <w:num w:numId="17" w16cid:durableId="1043361521">
    <w:abstractNumId w:val="0"/>
  </w:num>
  <w:num w:numId="18" w16cid:durableId="537933122">
    <w:abstractNumId w:val="14"/>
  </w:num>
  <w:num w:numId="19" w16cid:durableId="1173645660">
    <w:abstractNumId w:val="15"/>
  </w:num>
  <w:num w:numId="20" w16cid:durableId="1756703418">
    <w:abstractNumId w:val="20"/>
  </w:num>
  <w:num w:numId="21" w16cid:durableId="1980454403">
    <w:abstractNumId w:val="17"/>
  </w:num>
  <w:num w:numId="22" w16cid:durableId="220287545">
    <w:abstractNumId w:val="11"/>
  </w:num>
  <w:num w:numId="23" w16cid:durableId="6310628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714"/>
    <w:rsid w:val="002B5714"/>
    <w:rsid w:val="003A5FBE"/>
    <w:rsid w:val="005D1D9E"/>
    <w:rsid w:val="00645252"/>
    <w:rsid w:val="006515C6"/>
    <w:rsid w:val="006D3D74"/>
    <w:rsid w:val="0083569A"/>
    <w:rsid w:val="008E55A6"/>
    <w:rsid w:val="00A06EDA"/>
    <w:rsid w:val="00A775B4"/>
    <w:rsid w:val="00A9204E"/>
    <w:rsid w:val="00CF2116"/>
    <w:rsid w:val="00E73ECA"/>
    <w:rsid w:val="00EA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E305"/>
  <w15:chartTrackingRefBased/>
  <w15:docId w15:val="{82312DA3-0C0C-4DB6-885B-E3D19ADF9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Local\Microsoft\Office\16.0\DTS\en-IN%7b36D40DAE-F40C-41FD-A42F-B47C4FA12E7A%7d\%7b02158CCF-2963-44D5-9ED5-895B24270922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{02158CCF-2963-44D5-9ED5-895B24270922}tf02786999_win32</Template>
  <TotalTime>3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SEBASTIAN CJ</cp:lastModifiedBy>
  <cp:revision>2</cp:revision>
  <dcterms:created xsi:type="dcterms:W3CDTF">2025-04-10T07:32:00Z</dcterms:created>
  <dcterms:modified xsi:type="dcterms:W3CDTF">2025-04-10T07:32:00Z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