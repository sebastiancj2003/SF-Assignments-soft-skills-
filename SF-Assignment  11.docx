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87F84" w14:textId="77777777" w:rsidR="00B44917" w:rsidRPr="00B44917" w:rsidRDefault="00B44917" w:rsidP="00B44917">
      <w:pPr>
        <w:rPr>
          <w:b/>
          <w:bCs/>
          <w:lang w:val="en-IN"/>
        </w:rPr>
      </w:pPr>
      <w:r w:rsidRPr="00B44917">
        <w:rPr>
          <w:b/>
          <w:bCs/>
          <w:lang w:val="en-IN"/>
        </w:rPr>
        <w:t>SF-ASSIGNMENT-11-telephonic Interview</w:t>
      </w:r>
    </w:p>
    <w:p w14:paraId="48F20304" w14:textId="58D6FFC1" w:rsidR="00B44917" w:rsidRDefault="00B44917" w:rsidP="00B44917">
      <w:pPr>
        <w:rPr>
          <w:lang w:val="en-IN"/>
        </w:rPr>
      </w:pPr>
      <w:r>
        <w:rPr>
          <w:lang w:val="en-IN"/>
        </w:rPr>
        <w:t xml:space="preserve"> </w:t>
      </w:r>
    </w:p>
    <w:p w14:paraId="6A1A39E3" w14:textId="77777777" w:rsidR="00B44917" w:rsidRDefault="00B44917" w:rsidP="00B44917">
      <w:pPr>
        <w:rPr>
          <w:lang w:val="en-IN"/>
        </w:rPr>
      </w:pPr>
    </w:p>
    <w:p w14:paraId="23BBB21F" w14:textId="77777777" w:rsidR="00B44917" w:rsidRDefault="00B44917" w:rsidP="00B44917">
      <w:pPr>
        <w:rPr>
          <w:lang w:val="en-IN"/>
        </w:rPr>
      </w:pPr>
    </w:p>
    <w:p w14:paraId="1F61B8BC" w14:textId="77777777" w:rsidR="00B44917" w:rsidRDefault="00B44917" w:rsidP="00B44917">
      <w:pPr>
        <w:rPr>
          <w:lang w:val="en-IN"/>
        </w:rPr>
      </w:pPr>
    </w:p>
    <w:p w14:paraId="62581A47" w14:textId="076A984F" w:rsidR="00B44917" w:rsidRDefault="00B44917" w:rsidP="00B44917">
      <w:pPr>
        <w:rPr>
          <w:b/>
          <w:bCs/>
          <w:lang w:val="en-IN"/>
        </w:rPr>
      </w:pPr>
      <w:proofErr w:type="gramStart"/>
      <w:r w:rsidRPr="00B44917">
        <w:rPr>
          <w:lang w:val="en-IN"/>
        </w:rPr>
        <w:t xml:space="preserve">  </w:t>
      </w:r>
      <w:r w:rsidRPr="00B44917">
        <w:rPr>
          <w:b/>
          <w:bCs/>
          <w:lang w:val="en-IN"/>
        </w:rPr>
        <w:t>If</w:t>
      </w:r>
      <w:proofErr w:type="gramEnd"/>
      <w:r w:rsidRPr="00B44917">
        <w:rPr>
          <w:b/>
          <w:bCs/>
          <w:lang w:val="en-IN"/>
        </w:rPr>
        <w:t xml:space="preserve"> you don't catch the HR's name, what is a polite way to ask them to repeat it?</w:t>
      </w:r>
      <w:r w:rsidRPr="00B44917">
        <w:rPr>
          <w:lang w:val="en-IN"/>
        </w:rPr>
        <w:br/>
      </w:r>
      <w:r w:rsidRPr="00B44917">
        <w:rPr>
          <w:rFonts w:ascii="Segoe UI Emoji" w:hAnsi="Segoe UI Emoji" w:cs="Segoe UI Emoji"/>
          <w:lang w:val="en-IN"/>
        </w:rPr>
        <w:t>✅</w:t>
      </w:r>
      <w:r w:rsidRPr="00B44917">
        <w:rPr>
          <w:lang w:val="en-IN"/>
        </w:rPr>
        <w:t xml:space="preserve"> </w:t>
      </w:r>
      <w:r w:rsidRPr="00B44917">
        <w:rPr>
          <w:b/>
          <w:bCs/>
          <w:lang w:val="en-IN"/>
        </w:rPr>
        <w:t>"Could you please give me your name again?"</w:t>
      </w:r>
    </w:p>
    <w:p w14:paraId="2A2B900E" w14:textId="77777777" w:rsidR="00B44917" w:rsidRPr="00B44917" w:rsidRDefault="00B44917" w:rsidP="00B44917">
      <w:pPr>
        <w:rPr>
          <w:lang w:val="en-IN"/>
        </w:rPr>
      </w:pPr>
    </w:p>
    <w:p w14:paraId="68F506C8" w14:textId="77777777" w:rsidR="00B44917" w:rsidRDefault="00B44917" w:rsidP="00B44917">
      <w:pPr>
        <w:rPr>
          <w:b/>
          <w:bCs/>
          <w:lang w:val="en-IN"/>
        </w:rPr>
      </w:pPr>
      <w:proofErr w:type="gramStart"/>
      <w:r w:rsidRPr="00B44917">
        <w:rPr>
          <w:lang w:val="en-IN"/>
        </w:rPr>
        <w:t xml:space="preserve">  </w:t>
      </w:r>
      <w:r w:rsidRPr="00B44917">
        <w:rPr>
          <w:b/>
          <w:bCs/>
          <w:lang w:val="en-IN"/>
        </w:rPr>
        <w:t>When</w:t>
      </w:r>
      <w:proofErr w:type="gramEnd"/>
      <w:r w:rsidRPr="00B44917">
        <w:rPr>
          <w:b/>
          <w:bCs/>
          <w:lang w:val="en-IN"/>
        </w:rPr>
        <w:t xml:space="preserve"> HR asks “Give us your self-introduction shortly”</w:t>
      </w:r>
      <w:r w:rsidRPr="00B44917">
        <w:rPr>
          <w:lang w:val="en-IN"/>
        </w:rPr>
        <w:br/>
      </w:r>
      <w:r w:rsidRPr="00B44917">
        <w:rPr>
          <w:rFonts w:ascii="Segoe UI Emoji" w:hAnsi="Segoe UI Emoji" w:cs="Segoe UI Emoji"/>
          <w:lang w:val="en-IN"/>
        </w:rPr>
        <w:t>✅</w:t>
      </w:r>
      <w:r w:rsidRPr="00B44917">
        <w:rPr>
          <w:lang w:val="en-IN"/>
        </w:rPr>
        <w:t xml:space="preserve"> </w:t>
      </w:r>
      <w:r w:rsidRPr="00B44917">
        <w:rPr>
          <w:b/>
          <w:bCs/>
          <w:lang w:val="en-IN"/>
        </w:rPr>
        <w:t>"Provide educational details, roles and responsibilities if experienced, and technical proficiency and skills in a concise manner."</w:t>
      </w:r>
    </w:p>
    <w:p w14:paraId="5A0632B0" w14:textId="77777777" w:rsidR="00B44917" w:rsidRPr="00B44917" w:rsidRDefault="00B44917" w:rsidP="00B44917">
      <w:pPr>
        <w:rPr>
          <w:lang w:val="en-IN"/>
        </w:rPr>
      </w:pPr>
    </w:p>
    <w:p w14:paraId="1B122390" w14:textId="77777777" w:rsidR="00B44917" w:rsidRDefault="00B44917" w:rsidP="00B44917">
      <w:pPr>
        <w:rPr>
          <w:b/>
          <w:bCs/>
          <w:lang w:val="en-IN"/>
        </w:rPr>
      </w:pPr>
      <w:proofErr w:type="gramStart"/>
      <w:r w:rsidRPr="00B44917">
        <w:rPr>
          <w:lang w:val="en-IN"/>
        </w:rPr>
        <w:t xml:space="preserve">  </w:t>
      </w:r>
      <w:r w:rsidRPr="00B44917">
        <w:rPr>
          <w:b/>
          <w:bCs/>
          <w:lang w:val="en-IN"/>
        </w:rPr>
        <w:t>How</w:t>
      </w:r>
      <w:proofErr w:type="gramEnd"/>
      <w:r w:rsidRPr="00B44917">
        <w:rPr>
          <w:b/>
          <w:bCs/>
          <w:lang w:val="en-IN"/>
        </w:rPr>
        <w:t xml:space="preserve"> should you answer if the HR asks about your current CTC and expected salary?</w:t>
      </w:r>
      <w:r w:rsidRPr="00B44917">
        <w:rPr>
          <w:lang w:val="en-IN"/>
        </w:rPr>
        <w:br/>
      </w:r>
      <w:r w:rsidRPr="00B44917">
        <w:rPr>
          <w:rFonts w:ascii="Segoe UI Emoji" w:hAnsi="Segoe UI Emoji" w:cs="Segoe UI Emoji"/>
          <w:lang w:val="en-IN"/>
        </w:rPr>
        <w:t>✅</w:t>
      </w:r>
      <w:r w:rsidRPr="00B44917">
        <w:rPr>
          <w:lang w:val="en-IN"/>
        </w:rPr>
        <w:t xml:space="preserve"> </w:t>
      </w:r>
      <w:r w:rsidRPr="00B44917">
        <w:rPr>
          <w:b/>
          <w:bCs/>
          <w:lang w:val="en-IN"/>
        </w:rPr>
        <w:t>"Currently, it’s __ LPA + (mention any perks) and expecting ____ (or) As per industry standards, I am expecting __ LPA + (mention any perks). Alternatively, you can say, 'Can we discuss this at the time of the interview?'"</w:t>
      </w:r>
    </w:p>
    <w:p w14:paraId="5A9C1B7B" w14:textId="77777777" w:rsidR="00B44917" w:rsidRPr="00B44917" w:rsidRDefault="00B44917" w:rsidP="00B44917">
      <w:pPr>
        <w:rPr>
          <w:lang w:val="en-IN"/>
        </w:rPr>
      </w:pPr>
    </w:p>
    <w:p w14:paraId="21EB1D49" w14:textId="77777777" w:rsidR="00B44917" w:rsidRDefault="00B44917" w:rsidP="00B44917">
      <w:pPr>
        <w:rPr>
          <w:b/>
          <w:bCs/>
          <w:lang w:val="en-IN"/>
        </w:rPr>
      </w:pPr>
      <w:proofErr w:type="gramStart"/>
      <w:r w:rsidRPr="00B44917">
        <w:rPr>
          <w:lang w:val="en-IN"/>
        </w:rPr>
        <w:t xml:space="preserve">  </w:t>
      </w:r>
      <w:r w:rsidRPr="00B44917">
        <w:rPr>
          <w:b/>
          <w:bCs/>
          <w:lang w:val="en-IN"/>
        </w:rPr>
        <w:t>If</w:t>
      </w:r>
      <w:proofErr w:type="gramEnd"/>
      <w:r w:rsidRPr="00B44917">
        <w:rPr>
          <w:b/>
          <w:bCs/>
          <w:lang w:val="en-IN"/>
        </w:rPr>
        <w:t xml:space="preserve"> asked whether your notice period is negotiable, what is an appropriate response?</w:t>
      </w:r>
      <w:r w:rsidRPr="00B44917">
        <w:rPr>
          <w:lang w:val="en-IN"/>
        </w:rPr>
        <w:br/>
      </w:r>
      <w:r w:rsidRPr="00B44917">
        <w:rPr>
          <w:rFonts w:ascii="Segoe UI Emoji" w:hAnsi="Segoe UI Emoji" w:cs="Segoe UI Emoji"/>
          <w:lang w:val="en-IN"/>
        </w:rPr>
        <w:t>✅</w:t>
      </w:r>
      <w:r w:rsidRPr="00B44917">
        <w:rPr>
          <w:lang w:val="en-IN"/>
        </w:rPr>
        <w:t xml:space="preserve"> </w:t>
      </w:r>
      <w:r w:rsidRPr="00B44917">
        <w:rPr>
          <w:b/>
          <w:bCs/>
          <w:lang w:val="en-IN"/>
        </w:rPr>
        <w:t>"Yes, it can be negotiable up to __ days. I need to check with the management and will get back to you on this. However, I can cut it short to __ days."</w:t>
      </w:r>
    </w:p>
    <w:p w14:paraId="261565AD" w14:textId="77777777" w:rsidR="00B44917" w:rsidRPr="00B44917" w:rsidRDefault="00B44917" w:rsidP="00B44917">
      <w:pPr>
        <w:rPr>
          <w:lang w:val="en-IN"/>
        </w:rPr>
      </w:pPr>
    </w:p>
    <w:p w14:paraId="53CF486B" w14:textId="77777777" w:rsidR="00B44917" w:rsidRDefault="00B44917" w:rsidP="00B44917">
      <w:pPr>
        <w:rPr>
          <w:b/>
          <w:bCs/>
          <w:lang w:val="en-IN"/>
        </w:rPr>
      </w:pPr>
      <w:proofErr w:type="gramStart"/>
      <w:r w:rsidRPr="00B44917">
        <w:rPr>
          <w:lang w:val="en-IN"/>
        </w:rPr>
        <w:t xml:space="preserve">  </w:t>
      </w:r>
      <w:r w:rsidRPr="00B44917">
        <w:rPr>
          <w:b/>
          <w:bCs/>
          <w:lang w:val="en-IN"/>
        </w:rPr>
        <w:t>If</w:t>
      </w:r>
      <w:proofErr w:type="gramEnd"/>
      <w:r w:rsidRPr="00B44917">
        <w:rPr>
          <w:b/>
          <w:bCs/>
          <w:lang w:val="en-IN"/>
        </w:rPr>
        <w:t xml:space="preserve"> the HR asks about your availability for an interview, what is an appropriate response?</w:t>
      </w:r>
      <w:r w:rsidRPr="00B44917">
        <w:rPr>
          <w:lang w:val="en-IN"/>
        </w:rPr>
        <w:br/>
      </w:r>
      <w:r w:rsidRPr="00B44917">
        <w:rPr>
          <w:rFonts w:ascii="Segoe UI Emoji" w:hAnsi="Segoe UI Emoji" w:cs="Segoe UI Emoji"/>
          <w:lang w:val="en-IN"/>
        </w:rPr>
        <w:t>✅</w:t>
      </w:r>
      <w:r w:rsidRPr="00B44917">
        <w:rPr>
          <w:lang w:val="en-IN"/>
        </w:rPr>
        <w:t xml:space="preserve"> </w:t>
      </w:r>
      <w:r w:rsidRPr="00B44917">
        <w:rPr>
          <w:b/>
          <w:bCs/>
          <w:lang w:val="en-IN"/>
        </w:rPr>
        <w:t>B. "Well, I need to check my schedule. Please allow me some time to check on this and I will call back. Alternatively, you can suggest specific available times if you know your schedule."</w:t>
      </w:r>
    </w:p>
    <w:p w14:paraId="46FE6C9C" w14:textId="77777777" w:rsidR="00B44917" w:rsidRPr="00B44917" w:rsidRDefault="00B44917" w:rsidP="00B44917">
      <w:pPr>
        <w:rPr>
          <w:lang w:val="en-IN"/>
        </w:rPr>
      </w:pPr>
    </w:p>
    <w:p w14:paraId="521A14F9" w14:textId="77777777" w:rsidR="00B44917" w:rsidRDefault="00B44917" w:rsidP="00B44917">
      <w:pPr>
        <w:rPr>
          <w:b/>
          <w:bCs/>
          <w:lang w:val="en-IN"/>
        </w:rPr>
      </w:pPr>
      <w:proofErr w:type="gramStart"/>
      <w:r w:rsidRPr="00B44917">
        <w:rPr>
          <w:lang w:val="en-IN"/>
        </w:rPr>
        <w:t xml:space="preserve">  </w:t>
      </w:r>
      <w:r w:rsidRPr="00B44917">
        <w:rPr>
          <w:b/>
          <w:bCs/>
          <w:lang w:val="en-IN"/>
        </w:rPr>
        <w:t>How</w:t>
      </w:r>
      <w:proofErr w:type="gramEnd"/>
      <w:r w:rsidRPr="00B44917">
        <w:rPr>
          <w:b/>
          <w:bCs/>
          <w:lang w:val="en-IN"/>
        </w:rPr>
        <w:t xml:space="preserve"> should you confirm your availability for an interview if you receive a follow-up call?</w:t>
      </w:r>
      <w:r w:rsidRPr="00B44917">
        <w:rPr>
          <w:lang w:val="en-IN"/>
        </w:rPr>
        <w:br/>
      </w:r>
      <w:r w:rsidRPr="00B44917">
        <w:rPr>
          <w:rFonts w:ascii="Segoe UI Emoji" w:hAnsi="Segoe UI Emoji" w:cs="Segoe UI Emoji"/>
          <w:lang w:val="en-IN"/>
        </w:rPr>
        <w:t>✅</w:t>
      </w:r>
      <w:r w:rsidRPr="00B44917">
        <w:rPr>
          <w:lang w:val="en-IN"/>
        </w:rPr>
        <w:t xml:space="preserve"> </w:t>
      </w:r>
      <w:r w:rsidRPr="00B44917">
        <w:rPr>
          <w:b/>
          <w:bCs/>
          <w:lang w:val="en-IN"/>
        </w:rPr>
        <w:t>"I am available on ___ (specific date and time) or any time tomorrow."</w:t>
      </w:r>
    </w:p>
    <w:p w14:paraId="7F531209" w14:textId="77777777" w:rsidR="00B44917" w:rsidRPr="00B44917" w:rsidRDefault="00B44917" w:rsidP="00B44917">
      <w:pPr>
        <w:rPr>
          <w:lang w:val="en-IN"/>
        </w:rPr>
      </w:pPr>
    </w:p>
    <w:p w14:paraId="4DA38812" w14:textId="77777777" w:rsidR="00B44917" w:rsidRPr="00B44917" w:rsidRDefault="00B44917" w:rsidP="00B44917">
      <w:pPr>
        <w:rPr>
          <w:lang w:val="en-IN"/>
        </w:rPr>
      </w:pPr>
      <w:proofErr w:type="gramStart"/>
      <w:r w:rsidRPr="00B44917">
        <w:rPr>
          <w:lang w:val="en-IN"/>
        </w:rPr>
        <w:t xml:space="preserve">  </w:t>
      </w:r>
      <w:r w:rsidRPr="00B44917">
        <w:rPr>
          <w:b/>
          <w:bCs/>
          <w:lang w:val="en-IN"/>
        </w:rPr>
        <w:t>What</w:t>
      </w:r>
      <w:proofErr w:type="gramEnd"/>
      <w:r w:rsidRPr="00B44917">
        <w:rPr>
          <w:b/>
          <w:bCs/>
          <w:lang w:val="en-IN"/>
        </w:rPr>
        <w:t xml:space="preserve"> is a courteous way to end a call with the HR?</w:t>
      </w:r>
      <w:r w:rsidRPr="00B44917">
        <w:rPr>
          <w:lang w:val="en-IN"/>
        </w:rPr>
        <w:br/>
      </w:r>
      <w:r w:rsidRPr="00B44917">
        <w:rPr>
          <w:rFonts w:ascii="Segoe UI Emoji" w:hAnsi="Segoe UI Emoji" w:cs="Segoe UI Emoji"/>
          <w:lang w:val="en-IN"/>
        </w:rPr>
        <w:t>✅</w:t>
      </w:r>
      <w:r w:rsidRPr="00B44917">
        <w:rPr>
          <w:lang w:val="en-IN"/>
        </w:rPr>
        <w:t xml:space="preserve"> </w:t>
      </w:r>
      <w:r w:rsidRPr="00B44917">
        <w:rPr>
          <w:b/>
          <w:bCs/>
          <w:lang w:val="en-IN"/>
        </w:rPr>
        <w:t>"Okay, thank you so much. Have a nice day."</w:t>
      </w:r>
    </w:p>
    <w:p w14:paraId="6B7B8BD3" w14:textId="77777777" w:rsidR="00A9204E" w:rsidRPr="002B5714" w:rsidRDefault="00A9204E">
      <w:pPr>
        <w:rPr>
          <w:lang w:val="en-IN"/>
        </w:rPr>
      </w:pPr>
    </w:p>
    <w:sectPr w:rsidR="00A9204E" w:rsidRPr="002B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6090266">
    <w:abstractNumId w:val="19"/>
  </w:num>
  <w:num w:numId="2" w16cid:durableId="1059476049">
    <w:abstractNumId w:val="12"/>
  </w:num>
  <w:num w:numId="3" w16cid:durableId="50620490">
    <w:abstractNumId w:val="10"/>
  </w:num>
  <w:num w:numId="4" w16cid:durableId="80377029">
    <w:abstractNumId w:val="21"/>
  </w:num>
  <w:num w:numId="5" w16cid:durableId="15474440">
    <w:abstractNumId w:val="13"/>
  </w:num>
  <w:num w:numId="6" w16cid:durableId="719138024">
    <w:abstractNumId w:val="16"/>
  </w:num>
  <w:num w:numId="7" w16cid:durableId="1511065853">
    <w:abstractNumId w:val="18"/>
  </w:num>
  <w:num w:numId="8" w16cid:durableId="355424343">
    <w:abstractNumId w:val="9"/>
  </w:num>
  <w:num w:numId="9" w16cid:durableId="246351386">
    <w:abstractNumId w:val="7"/>
  </w:num>
  <w:num w:numId="10" w16cid:durableId="1825851892">
    <w:abstractNumId w:val="6"/>
  </w:num>
  <w:num w:numId="11" w16cid:durableId="1518495902">
    <w:abstractNumId w:val="5"/>
  </w:num>
  <w:num w:numId="12" w16cid:durableId="434328027">
    <w:abstractNumId w:val="4"/>
  </w:num>
  <w:num w:numId="13" w16cid:durableId="572619680">
    <w:abstractNumId w:val="8"/>
  </w:num>
  <w:num w:numId="14" w16cid:durableId="340745589">
    <w:abstractNumId w:val="3"/>
  </w:num>
  <w:num w:numId="15" w16cid:durableId="1371493885">
    <w:abstractNumId w:val="2"/>
  </w:num>
  <w:num w:numId="16" w16cid:durableId="1042249988">
    <w:abstractNumId w:val="1"/>
  </w:num>
  <w:num w:numId="17" w16cid:durableId="1043361521">
    <w:abstractNumId w:val="0"/>
  </w:num>
  <w:num w:numId="18" w16cid:durableId="537933122">
    <w:abstractNumId w:val="14"/>
  </w:num>
  <w:num w:numId="19" w16cid:durableId="1173645660">
    <w:abstractNumId w:val="15"/>
  </w:num>
  <w:num w:numId="20" w16cid:durableId="1756703418">
    <w:abstractNumId w:val="20"/>
  </w:num>
  <w:num w:numId="21" w16cid:durableId="1980454403">
    <w:abstractNumId w:val="17"/>
  </w:num>
  <w:num w:numId="22" w16cid:durableId="220287545">
    <w:abstractNumId w:val="11"/>
  </w:num>
  <w:num w:numId="23" w16cid:durableId="6310628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14"/>
    <w:rsid w:val="00282982"/>
    <w:rsid w:val="002B5714"/>
    <w:rsid w:val="003A5FBE"/>
    <w:rsid w:val="005300DA"/>
    <w:rsid w:val="005D1D9E"/>
    <w:rsid w:val="00645252"/>
    <w:rsid w:val="006515C6"/>
    <w:rsid w:val="006D3D74"/>
    <w:rsid w:val="0083569A"/>
    <w:rsid w:val="008E55A6"/>
    <w:rsid w:val="00A06EDA"/>
    <w:rsid w:val="00A775B4"/>
    <w:rsid w:val="00A9204E"/>
    <w:rsid w:val="00B44917"/>
    <w:rsid w:val="00CF2116"/>
    <w:rsid w:val="00E73ECA"/>
    <w:rsid w:val="00E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305"/>
  <w15:chartTrackingRefBased/>
  <w15:docId w15:val="{82312DA3-0C0C-4DB6-885B-E3D19ADF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N%7b36D40DAE-F40C-41FD-A42F-B47C4FA12E7A%7d\%7b02158CCF-2963-44D5-9ED5-895B2427092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{02158CCF-2963-44D5-9ED5-895B24270922}tf02786999_win32</Template>
  <TotalTime>14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SEBASTIAN CJ</cp:lastModifiedBy>
  <cp:revision>2</cp:revision>
  <dcterms:created xsi:type="dcterms:W3CDTF">2025-04-10T07:54:00Z</dcterms:created>
  <dcterms:modified xsi:type="dcterms:W3CDTF">2025-04-10T07:54:00Z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