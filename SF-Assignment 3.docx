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9685" w14:textId="77777777" w:rsidR="003A5FBE" w:rsidRDefault="003A5FBE" w:rsidP="003A5FBE"/>
    <w:p w14:paraId="2572CD52" w14:textId="77777777" w:rsidR="003A5FBE" w:rsidRDefault="003A5FBE" w:rsidP="003A5FBE"/>
    <w:p w14:paraId="46684707" w14:textId="77777777" w:rsidR="003A5FBE" w:rsidRDefault="003A5FBE" w:rsidP="003A5FBE"/>
    <w:p w14:paraId="7AB343FE" w14:textId="77777777" w:rsidR="003A5FBE" w:rsidRPr="003A5FBE" w:rsidRDefault="003A5FBE" w:rsidP="003A5FBE">
      <w:pPr>
        <w:rPr>
          <w:b/>
          <w:bCs/>
          <w:lang w:val="en-IN"/>
        </w:rPr>
      </w:pPr>
      <w:r w:rsidRPr="003A5FBE">
        <w:rPr>
          <w:b/>
          <w:bCs/>
          <w:lang w:val="en-IN"/>
        </w:rPr>
        <w:t xml:space="preserve">SF-Assignment </w:t>
      </w:r>
      <w:proofErr w:type="gramStart"/>
      <w:r w:rsidRPr="003A5FBE">
        <w:rPr>
          <w:b/>
          <w:bCs/>
          <w:lang w:val="en-IN"/>
        </w:rPr>
        <w:t>3 :</w:t>
      </w:r>
      <w:proofErr w:type="gramEnd"/>
      <w:r w:rsidRPr="003A5FBE">
        <w:rPr>
          <w:b/>
          <w:bCs/>
          <w:lang w:val="en-IN"/>
        </w:rPr>
        <w:t xml:space="preserve"> Tenses 1</w:t>
      </w:r>
    </w:p>
    <w:p w14:paraId="3C3512AC" w14:textId="77777777" w:rsidR="003A5FBE" w:rsidRDefault="003A5FBE" w:rsidP="003A5FBE"/>
    <w:p w14:paraId="13C59BA0" w14:textId="77777777" w:rsidR="003A5FBE" w:rsidRDefault="003A5FBE" w:rsidP="003A5FBE"/>
    <w:p w14:paraId="765041E9" w14:textId="77777777" w:rsidR="003A5FBE" w:rsidRDefault="003A5FBE" w:rsidP="003A5FBE"/>
    <w:p w14:paraId="39940123" w14:textId="77777777" w:rsidR="003A5FBE" w:rsidRDefault="003A5FBE" w:rsidP="003A5FBE"/>
    <w:p w14:paraId="7540C898" w14:textId="7FFD7590" w:rsidR="003A5FBE" w:rsidRDefault="003A5FBE" w:rsidP="003A5FBE">
      <w:pPr>
        <w:rPr>
          <w:lang w:val="en-IN"/>
        </w:rPr>
      </w:pPr>
      <w:r w:rsidRPr="003A5FBE">
        <w:t xml:space="preserve">Use appropriate tenses (Simple Present, Past or Future). 1. Every morning, </w:t>
      </w:r>
      <w:proofErr w:type="gramStart"/>
      <w:r w:rsidRPr="003A5FBE">
        <w:t xml:space="preserve">Joy  </w:t>
      </w:r>
      <w:r w:rsidRPr="003A5FBE">
        <w:rPr>
          <w:b/>
          <w:bCs/>
          <w:lang w:val="en-IN"/>
        </w:rPr>
        <w:t>wakes</w:t>
      </w:r>
      <w:proofErr w:type="gramEnd"/>
      <w:r w:rsidRPr="003A5FBE">
        <w:rPr>
          <w:b/>
          <w:bCs/>
          <w:lang w:val="en-IN"/>
        </w:rPr>
        <w:t xml:space="preserve"> </w:t>
      </w:r>
      <w:proofErr w:type="gramStart"/>
      <w:r w:rsidRPr="003A5FBE">
        <w:rPr>
          <w:b/>
          <w:bCs/>
          <w:lang w:val="en-IN"/>
        </w:rPr>
        <w:t>up</w:t>
      </w:r>
      <w:r w:rsidRPr="003A5FBE">
        <w:rPr>
          <w:lang w:val="en-IN"/>
        </w:rPr>
        <w:t xml:space="preserve"> </w:t>
      </w:r>
      <w:r w:rsidRPr="003A5FBE">
        <w:t xml:space="preserve"> at</w:t>
      </w:r>
      <w:proofErr w:type="gramEnd"/>
      <w:r w:rsidRPr="003A5FBE">
        <w:t xml:space="preserve"> 6:00 AM. 2. We</w:t>
      </w:r>
      <w:r>
        <w:t xml:space="preserve"> </w:t>
      </w:r>
      <w:r w:rsidRPr="003A5FBE">
        <w:rPr>
          <w:b/>
          <w:bCs/>
          <w:lang w:val="en-IN"/>
        </w:rPr>
        <w:t>will travel</w:t>
      </w:r>
      <w:r w:rsidRPr="003A5FBE">
        <w:t xml:space="preserve"> to Europe next summer. 3. </w:t>
      </w:r>
      <w:proofErr w:type="gramStart"/>
      <w:r w:rsidRPr="003A5FBE">
        <w:t>They</w:t>
      </w:r>
      <w:r>
        <w:t xml:space="preserve">  </w:t>
      </w:r>
      <w:r w:rsidRPr="003A5FBE">
        <w:rPr>
          <w:b/>
          <w:bCs/>
          <w:lang w:val="en-IN"/>
        </w:rPr>
        <w:t>did</w:t>
      </w:r>
      <w:proofErr w:type="gramEnd"/>
      <w:r w:rsidRPr="003A5FBE">
        <w:rPr>
          <w:b/>
          <w:bCs/>
          <w:lang w:val="en-IN"/>
        </w:rPr>
        <w:t xml:space="preserve"> not finish</w:t>
      </w:r>
      <w:r w:rsidRPr="003A5FBE">
        <w:t xml:space="preserve"> their homework on time. 4. We </w:t>
      </w:r>
      <w:proofErr w:type="gramStart"/>
      <w:r w:rsidRPr="003A5FBE">
        <w:rPr>
          <w:b/>
          <w:bCs/>
          <w:lang w:val="en-IN"/>
        </w:rPr>
        <w:t>ate</w:t>
      </w:r>
      <w:r w:rsidRPr="003A5FBE">
        <w:t xml:space="preserve"> </w:t>
      </w:r>
      <w:r>
        <w:t xml:space="preserve"> </w:t>
      </w:r>
      <w:r w:rsidRPr="003A5FBE">
        <w:t>pizza</w:t>
      </w:r>
      <w:proofErr w:type="gramEnd"/>
      <w:r w:rsidRPr="003A5FBE">
        <w:t xml:space="preserve"> for dinner last night. 5. The train to New York</w:t>
      </w:r>
      <w:r>
        <w:t xml:space="preserve"> </w:t>
      </w:r>
      <w:r w:rsidRPr="003A5FBE">
        <w:rPr>
          <w:b/>
          <w:bCs/>
          <w:lang w:val="en-IN"/>
        </w:rPr>
        <w:t>leaves</w:t>
      </w:r>
      <w:r w:rsidRPr="003A5FBE">
        <w:t xml:space="preserve"> at 9:00 AM. 6. They</w:t>
      </w:r>
      <w:r>
        <w:t xml:space="preserve"> </w:t>
      </w:r>
      <w:r w:rsidRPr="003A5FBE">
        <w:rPr>
          <w:b/>
          <w:bCs/>
          <w:lang w:val="en-IN"/>
        </w:rPr>
        <w:t xml:space="preserve">will not </w:t>
      </w:r>
      <w:proofErr w:type="gramStart"/>
      <w:r w:rsidRPr="003A5FBE">
        <w:rPr>
          <w:b/>
          <w:bCs/>
          <w:lang w:val="en-IN"/>
        </w:rPr>
        <w:t>attend</w:t>
      </w:r>
      <w:r>
        <w:rPr>
          <w:b/>
          <w:bCs/>
          <w:lang w:val="en-IN"/>
        </w:rPr>
        <w:t xml:space="preserve"> </w:t>
      </w:r>
      <w:r w:rsidRPr="003A5FBE">
        <w:t xml:space="preserve"> the</w:t>
      </w:r>
      <w:proofErr w:type="gramEnd"/>
      <w:r w:rsidRPr="003A5FBE">
        <w:t xml:space="preserve"> wedding next month. 7. We </w:t>
      </w:r>
      <w:proofErr w:type="gramStart"/>
      <w:r w:rsidRPr="003A5FBE">
        <w:t xml:space="preserve">often </w:t>
      </w:r>
      <w:r>
        <w:t xml:space="preserve"> </w:t>
      </w:r>
      <w:r w:rsidRPr="003A5FBE">
        <w:rPr>
          <w:b/>
          <w:bCs/>
          <w:lang w:val="en-IN"/>
        </w:rPr>
        <w:t>have</w:t>
      </w:r>
      <w:proofErr w:type="gramEnd"/>
      <w:r w:rsidRPr="003A5FBE">
        <w:t xml:space="preserve"> </w:t>
      </w:r>
      <w:r>
        <w:t xml:space="preserve"> </w:t>
      </w:r>
      <w:r w:rsidRPr="003A5FBE">
        <w:t>family dinners on Sundays. 8. I</w:t>
      </w:r>
      <w:r>
        <w:t xml:space="preserve"> </w:t>
      </w:r>
      <w:r>
        <w:rPr>
          <w:b/>
          <w:bCs/>
        </w:rPr>
        <w:t>traveled</w:t>
      </w:r>
      <w:r w:rsidRPr="003A5FBE">
        <w:t xml:space="preserve"> to Europe for the first-time last year. 9. Sneha </w:t>
      </w:r>
      <w:r>
        <w:rPr>
          <w:b/>
          <w:bCs/>
        </w:rPr>
        <w:t xml:space="preserve">won </w:t>
      </w:r>
      <w:r w:rsidRPr="003A5FBE">
        <w:t xml:space="preserve">the first prize in the competition. 10. Ravi </w:t>
      </w:r>
      <w:r>
        <w:rPr>
          <w:b/>
          <w:bCs/>
        </w:rPr>
        <w:t>will attend</w:t>
      </w:r>
      <w:r w:rsidRPr="003A5FBE">
        <w:t xml:space="preserve"> the conference next week. 11. My grandparents</w:t>
      </w:r>
      <w:r>
        <w:t xml:space="preserve"> </w:t>
      </w:r>
      <w:proofErr w:type="gramStart"/>
      <w:r>
        <w:rPr>
          <w:b/>
          <w:bCs/>
        </w:rPr>
        <w:t xml:space="preserve">lived </w:t>
      </w:r>
      <w:r w:rsidRPr="003A5FBE">
        <w:t xml:space="preserve"> in</w:t>
      </w:r>
      <w:proofErr w:type="gramEnd"/>
      <w:r w:rsidRPr="003A5FBE">
        <w:t xml:space="preserve"> the countryside when they were young. 12. The clock </w:t>
      </w:r>
      <w:r>
        <w:rPr>
          <w:b/>
          <w:bCs/>
        </w:rPr>
        <w:t>struck</w:t>
      </w:r>
      <w:r w:rsidRPr="003A5FBE">
        <w:t xml:space="preserve"> midnight when the party ended. 13. The old building </w:t>
      </w:r>
      <w:r>
        <w:rPr>
          <w:b/>
          <w:bCs/>
        </w:rPr>
        <w:t>collapsed</w:t>
      </w:r>
      <w:r w:rsidRPr="003A5FBE">
        <w:t xml:space="preserve"> during the storm. 14. Susan</w:t>
      </w:r>
      <w:r>
        <w:t xml:space="preserve"> </w:t>
      </w:r>
      <w:r>
        <w:rPr>
          <w:b/>
          <w:bCs/>
        </w:rPr>
        <w:t>did not attend</w:t>
      </w:r>
      <w:r w:rsidRPr="003A5FBE">
        <w:t xml:space="preserve"> the meeting yesterday. 15. I </w:t>
      </w:r>
      <w:r>
        <w:rPr>
          <w:b/>
          <w:bCs/>
        </w:rPr>
        <w:t>will not go</w:t>
      </w:r>
      <w:r w:rsidRPr="003A5FBE">
        <w:t xml:space="preserve"> to the concert tomorrow.</w:t>
      </w:r>
    </w:p>
    <w:p w14:paraId="5F48954B" w14:textId="77777777" w:rsidR="003A5FBE" w:rsidRDefault="003A5FBE" w:rsidP="003A5FBE">
      <w:pPr>
        <w:rPr>
          <w:lang w:val="en-IN"/>
        </w:rPr>
      </w:pPr>
    </w:p>
    <w:p w14:paraId="16FC1862" w14:textId="77777777" w:rsidR="003A5FBE" w:rsidRDefault="003A5FBE" w:rsidP="003A5FBE">
      <w:pPr>
        <w:rPr>
          <w:lang w:val="en-IN"/>
        </w:rPr>
      </w:pPr>
    </w:p>
    <w:p w14:paraId="17C5CFA5" w14:textId="77777777" w:rsidR="003A5FBE" w:rsidRDefault="003A5FBE" w:rsidP="003A5FBE">
      <w:pPr>
        <w:rPr>
          <w:lang w:val="en-IN"/>
        </w:rPr>
      </w:pPr>
    </w:p>
    <w:p w14:paraId="2DA0DC8A" w14:textId="77777777" w:rsidR="003A5FBE" w:rsidRDefault="003A5FBE" w:rsidP="003A5FBE">
      <w:pPr>
        <w:rPr>
          <w:lang w:val="en-IN"/>
        </w:rPr>
      </w:pPr>
    </w:p>
    <w:p w14:paraId="2A84A4BC" w14:textId="77777777" w:rsidR="003A5FBE" w:rsidRDefault="003A5FBE" w:rsidP="003A5FBE">
      <w:pPr>
        <w:rPr>
          <w:lang w:val="en-IN"/>
        </w:rPr>
      </w:pPr>
    </w:p>
    <w:p w14:paraId="3744AE5C" w14:textId="77777777" w:rsidR="003A5FBE" w:rsidRDefault="003A5FBE" w:rsidP="003A5FBE">
      <w:pPr>
        <w:rPr>
          <w:lang w:val="en-IN"/>
        </w:rPr>
      </w:pPr>
    </w:p>
    <w:p w14:paraId="508A1158" w14:textId="77777777" w:rsidR="003A5FBE" w:rsidRDefault="003A5FBE" w:rsidP="003A5FBE">
      <w:pPr>
        <w:rPr>
          <w:lang w:val="en-IN"/>
        </w:rPr>
      </w:pPr>
    </w:p>
    <w:p w14:paraId="2A057F38" w14:textId="77777777" w:rsidR="003A5FBE" w:rsidRDefault="003A5FBE" w:rsidP="003A5FBE">
      <w:pPr>
        <w:rPr>
          <w:lang w:val="en-IN"/>
        </w:rPr>
      </w:pPr>
    </w:p>
    <w:p w14:paraId="64ABF56B" w14:textId="77777777" w:rsidR="003A5FBE" w:rsidRDefault="003A5FBE" w:rsidP="003A5FBE">
      <w:pPr>
        <w:rPr>
          <w:lang w:val="en-IN"/>
        </w:rPr>
      </w:pPr>
    </w:p>
    <w:p w14:paraId="0DB3CE21" w14:textId="77777777" w:rsidR="003A5FBE" w:rsidRDefault="003A5FBE" w:rsidP="003A5FBE">
      <w:pPr>
        <w:rPr>
          <w:lang w:val="en-IN"/>
        </w:rPr>
      </w:pPr>
    </w:p>
    <w:p w14:paraId="43E0838A" w14:textId="77777777" w:rsidR="003A5FBE" w:rsidRDefault="003A5FBE" w:rsidP="003A5FBE">
      <w:pPr>
        <w:rPr>
          <w:lang w:val="en-IN"/>
        </w:rPr>
      </w:pPr>
    </w:p>
    <w:p w14:paraId="37E119B8" w14:textId="77777777" w:rsidR="003A5FBE" w:rsidRDefault="003A5FBE" w:rsidP="003A5FBE">
      <w:pPr>
        <w:rPr>
          <w:lang w:val="en-IN"/>
        </w:rPr>
      </w:pPr>
    </w:p>
    <w:p w14:paraId="2CBFC2E4" w14:textId="77777777" w:rsidR="003A5FBE" w:rsidRDefault="003A5FBE" w:rsidP="003A5FBE">
      <w:pPr>
        <w:rPr>
          <w:lang w:val="en-IN"/>
        </w:rPr>
      </w:pPr>
    </w:p>
    <w:p w14:paraId="6388F23F" w14:textId="77777777" w:rsidR="003A5FBE" w:rsidRDefault="003A5FBE" w:rsidP="003A5FBE">
      <w:pPr>
        <w:rPr>
          <w:lang w:val="en-IN"/>
        </w:rPr>
      </w:pPr>
    </w:p>
    <w:p w14:paraId="6B7B8BD3" w14:textId="77777777" w:rsidR="00A9204E" w:rsidRPr="002B5714" w:rsidRDefault="00A9204E">
      <w:pPr>
        <w:rPr>
          <w:lang w:val="en-IN"/>
        </w:rPr>
      </w:pPr>
    </w:p>
    <w:sectPr w:rsidR="00A9204E" w:rsidRPr="002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6090266">
    <w:abstractNumId w:val="19"/>
  </w:num>
  <w:num w:numId="2" w16cid:durableId="1059476049">
    <w:abstractNumId w:val="12"/>
  </w:num>
  <w:num w:numId="3" w16cid:durableId="50620490">
    <w:abstractNumId w:val="10"/>
  </w:num>
  <w:num w:numId="4" w16cid:durableId="80377029">
    <w:abstractNumId w:val="21"/>
  </w:num>
  <w:num w:numId="5" w16cid:durableId="15474440">
    <w:abstractNumId w:val="13"/>
  </w:num>
  <w:num w:numId="6" w16cid:durableId="719138024">
    <w:abstractNumId w:val="16"/>
  </w:num>
  <w:num w:numId="7" w16cid:durableId="1511065853">
    <w:abstractNumId w:val="18"/>
  </w:num>
  <w:num w:numId="8" w16cid:durableId="355424343">
    <w:abstractNumId w:val="9"/>
  </w:num>
  <w:num w:numId="9" w16cid:durableId="246351386">
    <w:abstractNumId w:val="7"/>
  </w:num>
  <w:num w:numId="10" w16cid:durableId="1825851892">
    <w:abstractNumId w:val="6"/>
  </w:num>
  <w:num w:numId="11" w16cid:durableId="1518495902">
    <w:abstractNumId w:val="5"/>
  </w:num>
  <w:num w:numId="12" w16cid:durableId="434328027">
    <w:abstractNumId w:val="4"/>
  </w:num>
  <w:num w:numId="13" w16cid:durableId="572619680">
    <w:abstractNumId w:val="8"/>
  </w:num>
  <w:num w:numId="14" w16cid:durableId="340745589">
    <w:abstractNumId w:val="3"/>
  </w:num>
  <w:num w:numId="15" w16cid:durableId="1371493885">
    <w:abstractNumId w:val="2"/>
  </w:num>
  <w:num w:numId="16" w16cid:durableId="1042249988">
    <w:abstractNumId w:val="1"/>
  </w:num>
  <w:num w:numId="17" w16cid:durableId="1043361521">
    <w:abstractNumId w:val="0"/>
  </w:num>
  <w:num w:numId="18" w16cid:durableId="537933122">
    <w:abstractNumId w:val="14"/>
  </w:num>
  <w:num w:numId="19" w16cid:durableId="1173645660">
    <w:abstractNumId w:val="15"/>
  </w:num>
  <w:num w:numId="20" w16cid:durableId="1756703418">
    <w:abstractNumId w:val="20"/>
  </w:num>
  <w:num w:numId="21" w16cid:durableId="1980454403">
    <w:abstractNumId w:val="17"/>
  </w:num>
  <w:num w:numId="22" w16cid:durableId="220287545">
    <w:abstractNumId w:val="11"/>
  </w:num>
  <w:num w:numId="23" w16cid:durableId="631062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14"/>
    <w:rsid w:val="002B5714"/>
    <w:rsid w:val="003A5FBE"/>
    <w:rsid w:val="005D1D9E"/>
    <w:rsid w:val="00645252"/>
    <w:rsid w:val="006D3D74"/>
    <w:rsid w:val="0083569A"/>
    <w:rsid w:val="00A775B4"/>
    <w:rsid w:val="00A9204E"/>
    <w:rsid w:val="00C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305"/>
  <w15:chartTrackingRefBased/>
  <w15:docId w15:val="{82312DA3-0C0C-4DB6-885B-E3D19AD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36D40DAE-F40C-41FD-A42F-B47C4FA12E7A%7d\%7b02158CCF-2963-44D5-9ED5-895B242709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{02158CCF-2963-44D5-9ED5-895B24270922}tf02786999_win32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SEBASTIAN CJ</cp:lastModifiedBy>
  <cp:revision>2</cp:revision>
  <dcterms:created xsi:type="dcterms:W3CDTF">2025-04-10T06:05:00Z</dcterms:created>
  <dcterms:modified xsi:type="dcterms:W3CDTF">2025-04-10T06:05:00Z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